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4108" w14:textId="0BDF1F3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13705FDA" w:rsidR="005D6B1A" w:rsidRDefault="008E0BE8" w:rsidP="005B1B35">
      <w:pPr>
        <w:spacing w:line="560" w:lineRule="exact"/>
        <w:ind w:left="11133" w:right="13241"/>
        <w:rPr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BDF5B4" wp14:editId="4F8A3875">
                <wp:simplePos x="0" y="0"/>
                <wp:positionH relativeFrom="column">
                  <wp:posOffset>8070850</wp:posOffset>
                </wp:positionH>
                <wp:positionV relativeFrom="paragraph">
                  <wp:posOffset>152400</wp:posOffset>
                </wp:positionV>
                <wp:extent cx="10039350" cy="3867150"/>
                <wp:effectExtent l="0" t="0" r="19050" b="19050"/>
                <wp:wrapSquare wrapText="bothSides"/>
                <wp:docPr id="2135866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4895" w14:textId="54D57781" w:rsidR="008E0BE8" w:rsidRDefault="008E0BE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Name: John Doe</w:t>
                            </w:r>
                          </w:p>
                          <w:p w14:paraId="0DA81AD1" w14:textId="5C34D3E3" w:rsidR="00FD656A" w:rsidRDefault="00FD65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Children: None</w:t>
                            </w:r>
                          </w:p>
                          <w:p w14:paraId="2945F8B9" w14:textId="780D57D0" w:rsidR="00FD656A" w:rsidRDefault="00FD65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Marital Status: Single</w:t>
                            </w:r>
                          </w:p>
                          <w:p w14:paraId="0AE92627" w14:textId="52D9804B" w:rsidR="00FD656A" w:rsidRDefault="00FD65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Location: Berlin, Germany</w:t>
                            </w:r>
                          </w:p>
                          <w:p w14:paraId="19A4D33D" w14:textId="1C766B8B" w:rsidR="00E6412D" w:rsidRDefault="00E6412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Income: 1000$/month</w:t>
                            </w:r>
                          </w:p>
                          <w:p w14:paraId="0C5D5344" w14:textId="27E522A6" w:rsidR="00E6412D" w:rsidRDefault="00E6412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Influencers: Professors, Colleagues</w:t>
                            </w:r>
                          </w:p>
                          <w:p w14:paraId="69AA208A" w14:textId="77777777" w:rsidR="00E6412D" w:rsidRDefault="00E641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DF5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5.5pt;margin-top:12pt;width:790.5pt;height:30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">
                <v:textbox>
                  <w:txbxContent>
                    <w:p w14:paraId="6E344895" w14:textId="54D57781" w:rsidR="008E0BE8" w:rsidRDefault="008E0BE8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Name: John Doe</w:t>
                      </w:r>
                    </w:p>
                    <w:p w14:paraId="0DA81AD1" w14:textId="5C34D3E3" w:rsidR="00FD656A" w:rsidRDefault="00FD656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Children: None</w:t>
                      </w:r>
                    </w:p>
                    <w:p w14:paraId="2945F8B9" w14:textId="780D57D0" w:rsidR="00FD656A" w:rsidRDefault="00FD656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Marital Status: Single</w:t>
                      </w:r>
                    </w:p>
                    <w:p w14:paraId="0AE92627" w14:textId="52D9804B" w:rsidR="00FD656A" w:rsidRDefault="00FD656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Location: Berlin, Germany</w:t>
                      </w:r>
                    </w:p>
                    <w:p w14:paraId="19A4D33D" w14:textId="1C766B8B" w:rsidR="00E6412D" w:rsidRDefault="00E6412D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Income: 1000$/month</w:t>
                      </w:r>
                    </w:p>
                    <w:p w14:paraId="0C5D5344" w14:textId="27E522A6" w:rsidR="00E6412D" w:rsidRDefault="00E6412D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Influencers: Professors, Colleagues</w:t>
                      </w:r>
                    </w:p>
                    <w:p w14:paraId="69AA208A" w14:textId="77777777" w:rsidR="00E6412D" w:rsidRDefault="00E6412D"/>
                  </w:txbxContent>
                </v:textbox>
                <w10:wrap type="square"/>
              </v:shape>
            </w:pict>
          </mc:Fallback>
        </mc:AlternateContent>
      </w: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7A3446E1" w:rsidR="005D6B1A" w:rsidRDefault="005D6B1A">
      <w:pPr>
        <w:spacing w:line="200" w:lineRule="exact"/>
      </w:pPr>
    </w:p>
    <w:p w14:paraId="25AD7E09" w14:textId="08152CFC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48F74733" w:rsidR="005D6B1A" w:rsidRDefault="005D6B1A">
      <w:pPr>
        <w:spacing w:line="200" w:lineRule="exact"/>
      </w:pPr>
    </w:p>
    <w:p w14:paraId="702765F7" w14:textId="347DB40E" w:rsidR="005D6B1A" w:rsidRDefault="005D6B1A">
      <w:pPr>
        <w:spacing w:line="200" w:lineRule="exact"/>
      </w:pPr>
    </w:p>
    <w:p w14:paraId="327FA8F2" w14:textId="26047104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2B7CA1C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453D92C0" w:rsidR="005D6B1A" w:rsidRDefault="005D6B1A">
      <w:pPr>
        <w:spacing w:line="200" w:lineRule="exact"/>
      </w:pPr>
    </w:p>
    <w:p w14:paraId="52C0A3EF" w14:textId="3E148935" w:rsidR="005D6B1A" w:rsidRDefault="00E6412D">
      <w:pPr>
        <w:spacing w:line="200" w:lineRule="exact"/>
      </w:pPr>
      <w:r w:rsidRPr="00E6412D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9406075" wp14:editId="0A2D5800">
                <wp:simplePos x="0" y="0"/>
                <wp:positionH relativeFrom="column">
                  <wp:posOffset>8051800</wp:posOffset>
                </wp:positionH>
                <wp:positionV relativeFrom="paragraph">
                  <wp:posOffset>13970</wp:posOffset>
                </wp:positionV>
                <wp:extent cx="10229850" cy="1924050"/>
                <wp:effectExtent l="0" t="0" r="19050" b="19050"/>
                <wp:wrapSquare wrapText="bothSides"/>
                <wp:docPr id="214802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8C94" w14:textId="6A1E48FB" w:rsidR="00E6412D" w:rsidRDefault="00E6412D" w:rsidP="00E641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Wants easy access to a boardgame shop</w:t>
                            </w:r>
                          </w:p>
                          <w:p w14:paraId="64427E11" w14:textId="3BBA7F92" w:rsidR="00E6412D" w:rsidRPr="00E6412D" w:rsidRDefault="00E6412D" w:rsidP="00E641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  <w:r w:rsidR="00285068">
                              <w:rPr>
                                <w:sz w:val="56"/>
                                <w:szCs w:val="56"/>
                              </w:rPr>
                              <w:t>n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online</w:t>
                            </w:r>
                            <w:r w:rsidR="00285068">
                              <w:rPr>
                                <w:sz w:val="56"/>
                                <w:szCs w:val="56"/>
                              </w:rPr>
                              <w:t xml:space="preserve"> place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to store his played games and their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6075" id="_x0000_s1027" type="#_x0000_t202" style="position:absolute;margin-left:634pt;margin-top:1.1pt;width:805.5pt;height:151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">
                <v:textbox>
                  <w:txbxContent>
                    <w:p w14:paraId="1E818C94" w14:textId="6A1E48FB" w:rsidR="00E6412D" w:rsidRDefault="00E6412D" w:rsidP="00E641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Wants easy access to a boardgame shop</w:t>
                      </w:r>
                    </w:p>
                    <w:p w14:paraId="64427E11" w14:textId="3BBA7F92" w:rsidR="00E6412D" w:rsidRPr="00E6412D" w:rsidRDefault="00E6412D" w:rsidP="00E641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</w:t>
                      </w:r>
                      <w:r w:rsidR="00285068">
                        <w:rPr>
                          <w:sz w:val="56"/>
                          <w:szCs w:val="56"/>
                        </w:rPr>
                        <w:t>n</w:t>
                      </w:r>
                      <w:r>
                        <w:rPr>
                          <w:sz w:val="56"/>
                          <w:szCs w:val="56"/>
                        </w:rPr>
                        <w:t xml:space="preserve"> online</w:t>
                      </w:r>
                      <w:r w:rsidR="00285068">
                        <w:rPr>
                          <w:sz w:val="56"/>
                          <w:szCs w:val="56"/>
                        </w:rPr>
                        <w:t xml:space="preserve"> place</w:t>
                      </w:r>
                      <w:r>
                        <w:rPr>
                          <w:sz w:val="56"/>
                          <w:szCs w:val="56"/>
                        </w:rPr>
                        <w:t xml:space="preserve"> to store his played games and their outcomes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1362283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  <w:t>21</w:t>
      </w:r>
    </w:p>
    <w:p w14:paraId="59FF11E9" w14:textId="2E5A4029" w:rsidR="005D6B1A" w:rsidRDefault="005D6B1A">
      <w:pPr>
        <w:spacing w:line="200" w:lineRule="exact"/>
      </w:pPr>
    </w:p>
    <w:p w14:paraId="295EFD06" w14:textId="1504855F" w:rsidR="005D6B1A" w:rsidRDefault="005D6B1A">
      <w:pPr>
        <w:spacing w:line="200" w:lineRule="exact"/>
      </w:pPr>
    </w:p>
    <w:p w14:paraId="3C1D9FCE" w14:textId="6FEEFAB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  <w:t>Male</w:t>
      </w:r>
    </w:p>
    <w:p w14:paraId="57886665" w14:textId="643FA950" w:rsidR="005D6B1A" w:rsidRDefault="008E0BE8">
      <w:pPr>
        <w:spacing w:before="3" w:line="160" w:lineRule="exac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CD1240" w14:textId="710DB1D1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05AC267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  <w:t>College Student</w:t>
      </w:r>
    </w:p>
    <w:p w14:paraId="2A34F525" w14:textId="141D4270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7777777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0162AF2C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  <w:t xml:space="preserve">           </w:t>
      </w:r>
    </w:p>
    <w:p w14:paraId="0E5095A5" w14:textId="36D091D8" w:rsidR="005D6B1A" w:rsidRDefault="008E0BE8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3AB12F6" wp14:editId="25971B0B">
                <wp:simplePos x="0" y="0"/>
                <wp:positionH relativeFrom="column">
                  <wp:posOffset>469900</wp:posOffset>
                </wp:positionH>
                <wp:positionV relativeFrom="paragraph">
                  <wp:posOffset>1633855</wp:posOffset>
                </wp:positionV>
                <wp:extent cx="3886200" cy="1676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100C" w14:textId="22B39066" w:rsidR="008E0BE8" w:rsidRPr="008E0BE8" w:rsidRDefault="008E0BE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E0BE8">
                              <w:rPr>
                                <w:sz w:val="72"/>
                                <w:szCs w:val="72"/>
                              </w:rPr>
                              <w:t>Enjoy the moment</w:t>
                            </w:r>
                          </w:p>
                          <w:p w14:paraId="1DF08998" w14:textId="77777777" w:rsidR="008E0BE8" w:rsidRDefault="008E0B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12F6" id="_x0000_s1028" type="#_x0000_t202" style="position:absolute;margin-left:37pt;margin-top:128.65pt;width:306pt;height:13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YsEwIAACc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">
                <v:textbox>
                  <w:txbxContent>
                    <w:p w14:paraId="6E59100C" w14:textId="22B39066" w:rsidR="008E0BE8" w:rsidRPr="008E0BE8" w:rsidRDefault="008E0BE8">
                      <w:pPr>
                        <w:rPr>
                          <w:sz w:val="72"/>
                          <w:szCs w:val="72"/>
                        </w:rPr>
                      </w:pPr>
                      <w:r w:rsidRPr="008E0BE8">
                        <w:rPr>
                          <w:sz w:val="72"/>
                          <w:szCs w:val="72"/>
                        </w:rPr>
                        <w:t>Enjoy the moment</w:t>
                      </w:r>
                    </w:p>
                    <w:p w14:paraId="1DF08998" w14:textId="77777777" w:rsidR="008E0BE8" w:rsidRDefault="008E0BE8"/>
                  </w:txbxContent>
                </v:textbox>
                <w10:wrap type="square"/>
              </v:shape>
            </w:pict>
          </mc:Fallback>
        </mc:AlternateContent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3F22EDDC" w:rsidR="005D6B1A" w:rsidRDefault="00E6412D">
      <w:pPr>
        <w:rPr>
          <w:sz w:val="62"/>
          <w:szCs w:val="62"/>
        </w:rPr>
      </w:pPr>
      <w:r w:rsidRPr="00E6412D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A0BE631" wp14:editId="52E3E1F8">
                <wp:simplePos x="0" y="0"/>
                <wp:positionH relativeFrom="column">
                  <wp:posOffset>139065</wp:posOffset>
                </wp:positionH>
                <wp:positionV relativeFrom="paragraph">
                  <wp:posOffset>1122680</wp:posOffset>
                </wp:positionV>
                <wp:extent cx="10820400" cy="2419350"/>
                <wp:effectExtent l="0" t="0" r="19050" b="19050"/>
                <wp:wrapSquare wrapText="bothSides"/>
                <wp:docPr id="1749980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1886" w14:textId="2849D55F" w:rsidR="00E6412D" w:rsidRDefault="00E6412D" w:rsidP="00E6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Doesn’t have many people to share his passion for board games</w:t>
                            </w:r>
                          </w:p>
                          <w:p w14:paraId="063562FA" w14:textId="7C65509A" w:rsidR="00E6412D" w:rsidRPr="00E6412D" w:rsidRDefault="00E6412D" w:rsidP="00E6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No convenient way to purchase new games for himself.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E631" id="_x0000_s1029" type="#_x0000_t202" style="position:absolute;margin-left:10.95pt;margin-top:88.4pt;width:852pt;height:190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">
                <v:textbox>
                  <w:txbxContent>
                    <w:p w14:paraId="399A1886" w14:textId="2849D55F" w:rsidR="00E6412D" w:rsidRDefault="00E6412D" w:rsidP="00E6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Doesn’t have many people to share his passion for board games</w:t>
                      </w:r>
                    </w:p>
                    <w:p w14:paraId="063562FA" w14:textId="7C65509A" w:rsidR="00E6412D" w:rsidRPr="00E6412D" w:rsidRDefault="00E6412D" w:rsidP="00E6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No convenient way to purchase new games for himself.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87D"/>
    <w:multiLevelType w:val="hybridMultilevel"/>
    <w:tmpl w:val="1D98BA66"/>
    <w:lvl w:ilvl="0" w:tplc="3B64D7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0E1855"/>
    <w:multiLevelType w:val="hybridMultilevel"/>
    <w:tmpl w:val="DD64D63A"/>
    <w:lvl w:ilvl="0" w:tplc="90FC88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1"/>
  </w:num>
  <w:num w:numId="2" w16cid:durableId="1667323479">
    <w:abstractNumId w:val="0"/>
  </w:num>
  <w:num w:numId="3" w16cid:durableId="85191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66D05"/>
    <w:rsid w:val="00142044"/>
    <w:rsid w:val="00285068"/>
    <w:rsid w:val="004B2D22"/>
    <w:rsid w:val="005B1B35"/>
    <w:rsid w:val="005D6B1A"/>
    <w:rsid w:val="005F466F"/>
    <w:rsid w:val="008E0BE8"/>
    <w:rsid w:val="00AA6718"/>
    <w:rsid w:val="00BF518C"/>
    <w:rsid w:val="00E6412D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6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E51F55A20FE4994B563D7150C1E00" ma:contentTypeVersion="12" ma:contentTypeDescription="Create a new document." ma:contentTypeScope="" ma:versionID="44072629f5cfc82f2cc9ce562692a6ab">
  <xsd:schema xmlns:xsd="http://www.w3.org/2001/XMLSchema" xmlns:xs="http://www.w3.org/2001/XMLSchema" xmlns:p="http://schemas.microsoft.com/office/2006/metadata/properties" xmlns:ns3="5af75c04-9980-4d69-a13c-534e4c3a22f7" xmlns:ns4="8afed7c9-312e-4b1b-858c-67439f39e6bc" targetNamespace="http://schemas.microsoft.com/office/2006/metadata/properties" ma:root="true" ma:fieldsID="e6ae16fc9061b96ea99de61d44976d5b" ns3:_="" ns4:_="">
    <xsd:import namespace="5af75c04-9980-4d69-a13c-534e4c3a22f7"/>
    <xsd:import namespace="8afed7c9-312e-4b1b-858c-67439f39e6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75c04-9980-4d69-a13c-534e4c3a22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d7c9-312e-4b1b-858c-67439f39e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fed7c9-312e-4b1b-858c-67439f39e6bc" xsi:nil="true"/>
  </documentManagement>
</p:properties>
</file>

<file path=customXml/itemProps1.xml><?xml version="1.0" encoding="utf-8"?>
<ds:datastoreItem xmlns:ds="http://schemas.openxmlformats.org/officeDocument/2006/customXml" ds:itemID="{271E56F4-B433-40DA-979A-8A4BD2781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75c04-9980-4d69-a13c-534e4c3a22f7"/>
    <ds:schemaRef ds:uri="8afed7c9-312e-4b1b-858c-67439f39e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FB417-0DF0-454D-A47E-6E8F77FE8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B4BEE-4E47-4608-BFD3-3B5D9F4BF559}">
  <ds:schemaRefs>
    <ds:schemaRef ds:uri="http://schemas.microsoft.com/office/2006/metadata/properties"/>
    <ds:schemaRef ds:uri="http://schemas.microsoft.com/office/infopath/2007/PartnerControls"/>
    <ds:schemaRef ds:uri="8afed7c9-312e-4b1b-858c-67439f39e6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Tiberiu-Adrian PETRE (128613)</cp:lastModifiedBy>
  <cp:revision>4</cp:revision>
  <dcterms:created xsi:type="dcterms:W3CDTF">2024-05-28T09:01:00Z</dcterms:created>
  <dcterms:modified xsi:type="dcterms:W3CDTF">2024-05-28T09:24:00Z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0x01010058AE51F55A20FE4994B563D7150C1E00</vt:lpwstr>
  </property>
</Properties>
</file>