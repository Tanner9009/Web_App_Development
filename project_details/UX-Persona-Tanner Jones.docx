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E4108" w14:textId="0BDF1F3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13705FDA" w:rsidR="005D6B1A" w:rsidRDefault="008E0BE8" w:rsidP="005B1B35">
      <w:pPr>
        <w:spacing w:line="560" w:lineRule="exact"/>
        <w:ind w:left="11133" w:right="13241"/>
        <w:rPr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BDF5B4" wp14:editId="4F8A3875">
                <wp:simplePos x="0" y="0"/>
                <wp:positionH relativeFrom="column">
                  <wp:posOffset>8070850</wp:posOffset>
                </wp:positionH>
                <wp:positionV relativeFrom="paragraph">
                  <wp:posOffset>152400</wp:posOffset>
                </wp:positionV>
                <wp:extent cx="10039350" cy="3867150"/>
                <wp:effectExtent l="0" t="0" r="19050" b="19050"/>
                <wp:wrapSquare wrapText="bothSides"/>
                <wp:docPr id="2135866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4895" w14:textId="1FAF3366" w:rsidR="008E0BE8" w:rsidRDefault="008E0BE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Name: </w:t>
                            </w:r>
                            <w:r w:rsidR="004526E8">
                              <w:rPr>
                                <w:sz w:val="56"/>
                                <w:szCs w:val="56"/>
                              </w:rPr>
                              <w:t>Tanner Jones</w:t>
                            </w:r>
                          </w:p>
                          <w:p w14:paraId="0DA81AD1" w14:textId="5117F2A4" w:rsidR="00FD656A" w:rsidRDefault="00FD65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Children: </w:t>
                            </w:r>
                            <w:r w:rsidR="004526E8">
                              <w:rPr>
                                <w:sz w:val="56"/>
                                <w:szCs w:val="56"/>
                              </w:rPr>
                              <w:t>None</w:t>
                            </w:r>
                          </w:p>
                          <w:p w14:paraId="2945F8B9" w14:textId="7954043A" w:rsidR="00FD656A" w:rsidRDefault="00FD65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Marital Status: </w:t>
                            </w:r>
                            <w:r w:rsidR="004526E8">
                              <w:rPr>
                                <w:sz w:val="56"/>
                                <w:szCs w:val="56"/>
                              </w:rPr>
                              <w:t>In a relationship</w:t>
                            </w:r>
                          </w:p>
                          <w:p w14:paraId="0AE92627" w14:textId="52D9804B" w:rsidR="00FD656A" w:rsidRDefault="00FD656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Location: Berlin, Germany</w:t>
                            </w:r>
                          </w:p>
                          <w:p w14:paraId="19A4D33D" w14:textId="773B3B7E" w:rsidR="00E6412D" w:rsidRDefault="00E6412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Income: </w:t>
                            </w:r>
                            <w:r w:rsidR="004526E8">
                              <w:rPr>
                                <w:sz w:val="56"/>
                                <w:szCs w:val="56"/>
                              </w:rPr>
                              <w:t>750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$/month</w:t>
                            </w:r>
                          </w:p>
                          <w:p w14:paraId="69AA208A" w14:textId="704138F2" w:rsidR="00E6412D" w:rsidRDefault="00E6412D">
                            <w:r>
                              <w:rPr>
                                <w:sz w:val="56"/>
                                <w:szCs w:val="56"/>
                              </w:rPr>
                              <w:t xml:space="preserve">Influencers: </w:t>
                            </w:r>
                            <w:r w:rsidR="004526E8">
                              <w:rPr>
                                <w:sz w:val="56"/>
                                <w:szCs w:val="56"/>
                              </w:rPr>
                              <w:t>His Girlfriend, Friends,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DF5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5.5pt;margin-top:12pt;width:790.5pt;height:30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">
                <v:textbox>
                  <w:txbxContent>
                    <w:p w14:paraId="6E344895" w14:textId="1FAF3366" w:rsidR="008E0BE8" w:rsidRDefault="008E0BE8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Name: </w:t>
                      </w:r>
                      <w:r w:rsidR="004526E8">
                        <w:rPr>
                          <w:sz w:val="56"/>
                          <w:szCs w:val="56"/>
                        </w:rPr>
                        <w:t>Tanner Jones</w:t>
                      </w:r>
                    </w:p>
                    <w:p w14:paraId="0DA81AD1" w14:textId="5117F2A4" w:rsidR="00FD656A" w:rsidRDefault="00FD656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Children: </w:t>
                      </w:r>
                      <w:r w:rsidR="004526E8">
                        <w:rPr>
                          <w:sz w:val="56"/>
                          <w:szCs w:val="56"/>
                        </w:rPr>
                        <w:t>None</w:t>
                      </w:r>
                    </w:p>
                    <w:p w14:paraId="2945F8B9" w14:textId="7954043A" w:rsidR="00FD656A" w:rsidRDefault="00FD656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Marital Status: </w:t>
                      </w:r>
                      <w:r w:rsidR="004526E8">
                        <w:rPr>
                          <w:sz w:val="56"/>
                          <w:szCs w:val="56"/>
                        </w:rPr>
                        <w:t>In a relationship</w:t>
                      </w:r>
                    </w:p>
                    <w:p w14:paraId="0AE92627" w14:textId="52D9804B" w:rsidR="00FD656A" w:rsidRDefault="00FD656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Location: Berlin, Germany</w:t>
                      </w:r>
                    </w:p>
                    <w:p w14:paraId="19A4D33D" w14:textId="773B3B7E" w:rsidR="00E6412D" w:rsidRDefault="00E6412D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Income: </w:t>
                      </w:r>
                      <w:r w:rsidR="004526E8">
                        <w:rPr>
                          <w:sz w:val="56"/>
                          <w:szCs w:val="56"/>
                        </w:rPr>
                        <w:t>750</w:t>
                      </w:r>
                      <w:r>
                        <w:rPr>
                          <w:sz w:val="56"/>
                          <w:szCs w:val="56"/>
                        </w:rPr>
                        <w:t>$/month</w:t>
                      </w:r>
                    </w:p>
                    <w:p w14:paraId="69AA208A" w14:textId="704138F2" w:rsidR="00E6412D" w:rsidRDefault="00E6412D">
                      <w:r>
                        <w:rPr>
                          <w:sz w:val="56"/>
                          <w:szCs w:val="56"/>
                        </w:rPr>
                        <w:t xml:space="preserve">Influencers: </w:t>
                      </w:r>
                      <w:r w:rsidR="004526E8">
                        <w:rPr>
                          <w:sz w:val="56"/>
                          <w:szCs w:val="56"/>
                        </w:rPr>
                        <w:t>His Girlfriend, Friends, Clients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77777777" w:rsidR="005D6B1A" w:rsidRDefault="005D6B1A">
      <w:pPr>
        <w:spacing w:line="200" w:lineRule="exact"/>
      </w:pPr>
    </w:p>
    <w:p w14:paraId="351FF2AC" w14:textId="7A3446E1" w:rsidR="005D6B1A" w:rsidRDefault="005D6B1A">
      <w:pPr>
        <w:spacing w:line="200" w:lineRule="exact"/>
      </w:pPr>
    </w:p>
    <w:p w14:paraId="25AD7E09" w14:textId="08152CFC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48F74733" w:rsidR="005D6B1A" w:rsidRDefault="005D6B1A">
      <w:pPr>
        <w:spacing w:line="200" w:lineRule="exact"/>
      </w:pPr>
    </w:p>
    <w:p w14:paraId="702765F7" w14:textId="347DB40E" w:rsidR="005D6B1A" w:rsidRDefault="005D6B1A">
      <w:pPr>
        <w:spacing w:line="200" w:lineRule="exact"/>
      </w:pPr>
    </w:p>
    <w:p w14:paraId="327FA8F2" w14:textId="26047104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02B7CA1C" w:rsidR="005D6B1A" w:rsidRDefault="005D6B1A">
      <w:pPr>
        <w:spacing w:line="200" w:lineRule="exact"/>
      </w:pPr>
    </w:p>
    <w:p w14:paraId="4B97C5B7" w14:textId="77777777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77777777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7E1B1425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77777777" w:rsidR="005D6B1A" w:rsidRDefault="005D6B1A">
      <w:pPr>
        <w:spacing w:line="200" w:lineRule="exact"/>
      </w:pPr>
    </w:p>
    <w:p w14:paraId="5EC8A722" w14:textId="453D92C0" w:rsidR="005D6B1A" w:rsidRDefault="005D6B1A">
      <w:pPr>
        <w:spacing w:line="200" w:lineRule="exact"/>
      </w:pPr>
    </w:p>
    <w:p w14:paraId="52C0A3EF" w14:textId="3E148935" w:rsidR="005D6B1A" w:rsidRDefault="00E6412D">
      <w:pPr>
        <w:spacing w:line="200" w:lineRule="exact"/>
      </w:pPr>
      <w:r w:rsidRPr="00E6412D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9406075" wp14:editId="0A2D5800">
                <wp:simplePos x="0" y="0"/>
                <wp:positionH relativeFrom="column">
                  <wp:posOffset>8051800</wp:posOffset>
                </wp:positionH>
                <wp:positionV relativeFrom="paragraph">
                  <wp:posOffset>13970</wp:posOffset>
                </wp:positionV>
                <wp:extent cx="10229850" cy="1924050"/>
                <wp:effectExtent l="0" t="0" r="19050" b="19050"/>
                <wp:wrapSquare wrapText="bothSides"/>
                <wp:docPr id="214802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8C94" w14:textId="0DE3DCA7" w:rsidR="00E6412D" w:rsidRDefault="00E6412D" w:rsidP="00E641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Wants </w:t>
                            </w:r>
                            <w:r w:rsidR="004526E8">
                              <w:rPr>
                                <w:sz w:val="56"/>
                                <w:szCs w:val="56"/>
                              </w:rPr>
                              <w:t xml:space="preserve">a place to share his hobby and passion for board </w:t>
                            </w:r>
                            <w:proofErr w:type="gramStart"/>
                            <w:r w:rsidR="004526E8">
                              <w:rPr>
                                <w:sz w:val="56"/>
                                <w:szCs w:val="56"/>
                              </w:rPr>
                              <w:t>games</w:t>
                            </w:r>
                            <w:proofErr w:type="gramEnd"/>
                            <w:r w:rsidR="004526E8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64427E11" w14:textId="1100AD68" w:rsidR="00E6412D" w:rsidRPr="00E6412D" w:rsidRDefault="004526E8" w:rsidP="00E641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An easy-to-use and helpful site to get good recommendations for </w:t>
                            </w: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games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6075" id="_x0000_s1027" type="#_x0000_t202" style="position:absolute;margin-left:634pt;margin-top:1.1pt;width:805.5pt;height:151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">
                <v:textbox>
                  <w:txbxContent>
                    <w:p w14:paraId="1E818C94" w14:textId="0DE3DCA7" w:rsidR="00E6412D" w:rsidRDefault="00E6412D" w:rsidP="00E641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Wants </w:t>
                      </w:r>
                      <w:r w:rsidR="004526E8">
                        <w:rPr>
                          <w:sz w:val="56"/>
                          <w:szCs w:val="56"/>
                        </w:rPr>
                        <w:t xml:space="preserve">a place to share his hobby and passion for board </w:t>
                      </w:r>
                      <w:proofErr w:type="gramStart"/>
                      <w:r w:rsidR="004526E8">
                        <w:rPr>
                          <w:sz w:val="56"/>
                          <w:szCs w:val="56"/>
                        </w:rPr>
                        <w:t>games</w:t>
                      </w:r>
                      <w:proofErr w:type="gramEnd"/>
                      <w:r w:rsidR="004526E8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14:paraId="64427E11" w14:textId="1100AD68" w:rsidR="00E6412D" w:rsidRPr="00E6412D" w:rsidRDefault="004526E8" w:rsidP="00E641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An easy-to-use and helpful site to get good recommendations for </w:t>
                      </w:r>
                      <w:proofErr w:type="gramStart"/>
                      <w:r>
                        <w:rPr>
                          <w:sz w:val="56"/>
                          <w:szCs w:val="56"/>
                        </w:rPr>
                        <w:t>games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5DE6D5" w14:textId="77777777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0801E7B8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4526E8">
        <w:rPr>
          <w:sz w:val="42"/>
          <w:szCs w:val="42"/>
        </w:rPr>
        <w:t>31</w:t>
      </w:r>
    </w:p>
    <w:p w14:paraId="59FF11E9" w14:textId="2E5A4029" w:rsidR="005D6B1A" w:rsidRDefault="005D6B1A">
      <w:pPr>
        <w:spacing w:line="200" w:lineRule="exact"/>
      </w:pPr>
    </w:p>
    <w:p w14:paraId="295EFD06" w14:textId="1504855F" w:rsidR="005D6B1A" w:rsidRDefault="005D6B1A">
      <w:pPr>
        <w:spacing w:line="200" w:lineRule="exact"/>
      </w:pPr>
    </w:p>
    <w:p w14:paraId="3C1D9FCE" w14:textId="6FEEFAB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  <w:t>Male</w:t>
      </w:r>
    </w:p>
    <w:p w14:paraId="57886665" w14:textId="643FA950" w:rsidR="005D6B1A" w:rsidRDefault="008E0BE8">
      <w:pPr>
        <w:spacing w:before="3" w:line="160" w:lineRule="exac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6CD1240" w14:textId="710DB1D1" w:rsidR="005D6B1A" w:rsidRDefault="005D6B1A">
      <w:pPr>
        <w:spacing w:line="200" w:lineRule="exact"/>
      </w:pPr>
    </w:p>
    <w:p w14:paraId="2441E7C2" w14:textId="77777777" w:rsidR="005D6B1A" w:rsidRDefault="005D6B1A">
      <w:pPr>
        <w:spacing w:line="200" w:lineRule="exact"/>
      </w:pPr>
    </w:p>
    <w:p w14:paraId="0F64D466" w14:textId="3790993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4526E8">
        <w:rPr>
          <w:sz w:val="42"/>
          <w:szCs w:val="42"/>
        </w:rPr>
        <w:t>Taxi Driver</w:t>
      </w:r>
    </w:p>
    <w:p w14:paraId="2A34F525" w14:textId="141D4270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77777777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0162AF2C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</w:r>
      <w:r w:rsidR="008E0BE8">
        <w:rPr>
          <w:sz w:val="42"/>
          <w:szCs w:val="42"/>
        </w:rPr>
        <w:tab/>
        <w:t xml:space="preserve">           </w:t>
      </w:r>
    </w:p>
    <w:p w14:paraId="0E5095A5" w14:textId="36D091D8" w:rsidR="005D6B1A" w:rsidRDefault="008E0BE8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3AB12F6" wp14:editId="295C7337">
                <wp:simplePos x="0" y="0"/>
                <wp:positionH relativeFrom="column">
                  <wp:posOffset>469900</wp:posOffset>
                </wp:positionH>
                <wp:positionV relativeFrom="paragraph">
                  <wp:posOffset>1633855</wp:posOffset>
                </wp:positionV>
                <wp:extent cx="5791200" cy="1676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08998" w14:textId="359BF116" w:rsidR="008E0BE8" w:rsidRDefault="004526E8">
                            <w:r>
                              <w:rPr>
                                <w:sz w:val="72"/>
                                <w:szCs w:val="72"/>
                              </w:rPr>
                              <w:t>Life is too short to waste it on meaningless things.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12F6" id="_x0000_s1028" type="#_x0000_t202" style="position:absolute;margin-left:37pt;margin-top:128.65pt;width:456pt;height:13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">
                <v:textbox>
                  <w:txbxContent>
                    <w:p w14:paraId="1DF08998" w14:textId="359BF116" w:rsidR="008E0BE8" w:rsidRDefault="004526E8">
                      <w:r>
                        <w:rPr>
                          <w:sz w:val="72"/>
                          <w:szCs w:val="72"/>
                        </w:rPr>
                        <w:t>Life is too short to waste it on meaningless things.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3F22EDDC" w:rsidR="005D6B1A" w:rsidRDefault="00E6412D">
      <w:pPr>
        <w:rPr>
          <w:sz w:val="62"/>
          <w:szCs w:val="62"/>
        </w:rPr>
      </w:pPr>
      <w:r w:rsidRPr="00E6412D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A0BE631" wp14:editId="52E3E1F8">
                <wp:simplePos x="0" y="0"/>
                <wp:positionH relativeFrom="column">
                  <wp:posOffset>139065</wp:posOffset>
                </wp:positionH>
                <wp:positionV relativeFrom="paragraph">
                  <wp:posOffset>1122680</wp:posOffset>
                </wp:positionV>
                <wp:extent cx="10820400" cy="2419350"/>
                <wp:effectExtent l="0" t="0" r="19050" b="19050"/>
                <wp:wrapSquare wrapText="bothSides"/>
                <wp:docPr id="1749980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A1886" w14:textId="65871A6A" w:rsidR="00E6412D" w:rsidRDefault="004526E8" w:rsidP="00E6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Too many games to play and too little time for </w:t>
                            </w: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them</w:t>
                            </w:r>
                            <w:proofErr w:type="gramEnd"/>
                          </w:p>
                          <w:p w14:paraId="063562FA" w14:textId="7825729B" w:rsidR="00E6412D" w:rsidRPr="00E6412D" w:rsidRDefault="004526E8" w:rsidP="00E6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Doesn’t have many friends to play boardgames with</w:t>
                            </w:r>
                            <w:r w:rsidR="00E6412D">
                              <w:rPr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E631" id="_x0000_s1029" type="#_x0000_t202" style="position:absolute;margin-left:10.95pt;margin-top:88.4pt;width:852pt;height:190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">
                <v:textbox>
                  <w:txbxContent>
                    <w:p w14:paraId="399A1886" w14:textId="65871A6A" w:rsidR="00E6412D" w:rsidRDefault="004526E8" w:rsidP="00E6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Too many games to play and too little time for </w:t>
                      </w:r>
                      <w:proofErr w:type="gramStart"/>
                      <w:r>
                        <w:rPr>
                          <w:sz w:val="56"/>
                          <w:szCs w:val="56"/>
                        </w:rPr>
                        <w:t>them</w:t>
                      </w:r>
                      <w:proofErr w:type="gramEnd"/>
                    </w:p>
                    <w:p w14:paraId="063562FA" w14:textId="7825729B" w:rsidR="00E6412D" w:rsidRPr="00E6412D" w:rsidRDefault="004526E8" w:rsidP="00E6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Doesn’t have many friends to play boardgames with</w:t>
                      </w:r>
                      <w:r w:rsidR="00E6412D">
                        <w:rPr>
                          <w:sz w:val="56"/>
                          <w:szCs w:val="5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387D"/>
    <w:multiLevelType w:val="hybridMultilevel"/>
    <w:tmpl w:val="1D98BA66"/>
    <w:lvl w:ilvl="0" w:tplc="3B64D7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0E1855"/>
    <w:multiLevelType w:val="hybridMultilevel"/>
    <w:tmpl w:val="DD64D63A"/>
    <w:lvl w:ilvl="0" w:tplc="90FC88A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9423">
    <w:abstractNumId w:val="1"/>
  </w:num>
  <w:num w:numId="2" w16cid:durableId="1667323479">
    <w:abstractNumId w:val="0"/>
  </w:num>
  <w:num w:numId="3" w16cid:durableId="85191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066D05"/>
    <w:rsid w:val="00142044"/>
    <w:rsid w:val="00285068"/>
    <w:rsid w:val="004526E8"/>
    <w:rsid w:val="004B2D22"/>
    <w:rsid w:val="005B1B35"/>
    <w:rsid w:val="005D6B1A"/>
    <w:rsid w:val="005F466F"/>
    <w:rsid w:val="008E0BE8"/>
    <w:rsid w:val="00AA6718"/>
    <w:rsid w:val="00BF518C"/>
    <w:rsid w:val="00E6412D"/>
    <w:rsid w:val="00F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6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E51F55A20FE4994B563D7150C1E00" ma:contentTypeVersion="12" ma:contentTypeDescription="Create a new document." ma:contentTypeScope="" ma:versionID="44072629f5cfc82f2cc9ce562692a6ab">
  <xsd:schema xmlns:xsd="http://www.w3.org/2001/XMLSchema" xmlns:xs="http://www.w3.org/2001/XMLSchema" xmlns:p="http://schemas.microsoft.com/office/2006/metadata/properties" xmlns:ns3="5af75c04-9980-4d69-a13c-534e4c3a22f7" xmlns:ns4="8afed7c9-312e-4b1b-858c-67439f39e6bc" targetNamespace="http://schemas.microsoft.com/office/2006/metadata/properties" ma:root="true" ma:fieldsID="e6ae16fc9061b96ea99de61d44976d5b" ns3:_="" ns4:_="">
    <xsd:import namespace="5af75c04-9980-4d69-a13c-534e4c3a22f7"/>
    <xsd:import namespace="8afed7c9-312e-4b1b-858c-67439f39e6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75c04-9980-4d69-a13c-534e4c3a22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d7c9-312e-4b1b-858c-67439f39e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fed7c9-312e-4b1b-858c-67439f39e6bc" xsi:nil="true"/>
  </documentManagement>
</p:properties>
</file>

<file path=customXml/itemProps1.xml><?xml version="1.0" encoding="utf-8"?>
<ds:datastoreItem xmlns:ds="http://schemas.openxmlformats.org/officeDocument/2006/customXml" ds:itemID="{271E56F4-B433-40DA-979A-8A4BD2781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75c04-9980-4d69-a13c-534e4c3a22f7"/>
    <ds:schemaRef ds:uri="8afed7c9-312e-4b1b-858c-67439f39e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FB417-0DF0-454D-A47E-6E8F77FE8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B4BEE-4E47-4608-BFD3-3B5D9F4BF559}">
  <ds:schemaRefs>
    <ds:schemaRef ds:uri="http://schemas.microsoft.com/office/2006/metadata/properties"/>
    <ds:schemaRef ds:uri="http://schemas.microsoft.com/office/infopath/2007/PartnerControls"/>
    <ds:schemaRef ds:uri="8afed7c9-312e-4b1b-858c-67439f39e6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Tiberiu-Adrian PETRE (128613)</cp:lastModifiedBy>
  <cp:revision>2</cp:revision>
  <dcterms:created xsi:type="dcterms:W3CDTF">2024-05-28T09:31:00Z</dcterms:created>
  <dcterms:modified xsi:type="dcterms:W3CDTF">2024-05-28T09:31:00Z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0x01010058AE51F55A20FE4994B563D7150C1E00</vt:lpwstr>
  </property>
</Properties>
</file>